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987E7" w14:textId="2E8CF335" w:rsidR="005479BD" w:rsidRDefault="005479BD" w:rsidP="001A334A">
      <w:pPr>
        <w:pStyle w:val="Title"/>
      </w:pPr>
      <w:r>
        <w:t xml:space="preserve">Account of Mad I </w:t>
      </w:r>
      <w:proofErr w:type="spellStart"/>
      <w:r>
        <w:t>Alting’s</w:t>
      </w:r>
      <w:proofErr w:type="spellEnd"/>
      <w:r>
        <w:t xml:space="preserve"> General Assembly, 14/2/2014</w:t>
      </w:r>
    </w:p>
    <w:p w14:paraId="34EF640A" w14:textId="4998192A" w:rsidR="005479BD" w:rsidRDefault="00AF29FE" w:rsidP="00AF29FE">
      <w:pPr>
        <w:numPr>
          <w:ilvl w:val="0"/>
          <w:numId w:val="1"/>
        </w:numPr>
      </w:pPr>
      <w:proofErr w:type="spellStart"/>
      <w:r w:rsidRPr="00E0082F">
        <w:t>Valg</w:t>
      </w:r>
      <w:proofErr w:type="spellEnd"/>
      <w:r w:rsidRPr="00E0082F">
        <w:t xml:space="preserve"> </w:t>
      </w:r>
      <w:proofErr w:type="spellStart"/>
      <w:proofErr w:type="gramStart"/>
      <w:r w:rsidRPr="00E0082F">
        <w:t>af</w:t>
      </w:r>
      <w:proofErr w:type="spellEnd"/>
      <w:proofErr w:type="gramEnd"/>
      <w:r w:rsidRPr="00E0082F">
        <w:t xml:space="preserve"> en </w:t>
      </w:r>
      <w:proofErr w:type="spellStart"/>
      <w:r w:rsidRPr="00E0082F">
        <w:t>ordstyrer</w:t>
      </w:r>
      <w:proofErr w:type="spellEnd"/>
      <w:r w:rsidRPr="00E0082F">
        <w:t xml:space="preserve">, en referent </w:t>
      </w:r>
      <w:proofErr w:type="spellStart"/>
      <w:r w:rsidRPr="00E0082F">
        <w:t>og</w:t>
      </w:r>
      <w:proofErr w:type="spellEnd"/>
      <w:r w:rsidRPr="00E0082F">
        <w:t xml:space="preserve"> to </w:t>
      </w:r>
      <w:proofErr w:type="spellStart"/>
      <w:r w:rsidRPr="00E0082F">
        <w:t>stemmetællere</w:t>
      </w:r>
      <w:proofErr w:type="spellEnd"/>
      <w:r w:rsidRPr="00E0082F">
        <w:t>.</w:t>
      </w:r>
      <w:r>
        <w:t xml:space="preserve"> (</w:t>
      </w:r>
      <w:r w:rsidR="005479BD">
        <w:t xml:space="preserve">Election </w:t>
      </w:r>
      <w:proofErr w:type="gramStart"/>
      <w:r w:rsidR="005479BD">
        <w:t>of</w:t>
      </w:r>
      <w:r w:rsidR="005479BD" w:rsidRPr="005479BD">
        <w:t xml:space="preserve"> </w:t>
      </w:r>
      <w:r w:rsidR="005479BD">
        <w:t xml:space="preserve"> moderator</w:t>
      </w:r>
      <w:proofErr w:type="gramEnd"/>
      <w:r w:rsidR="005479BD">
        <w:t xml:space="preserve">, </w:t>
      </w:r>
      <w:r w:rsidR="005479BD" w:rsidRPr="005479BD">
        <w:t>keeper of the minutes, and two vote counters</w:t>
      </w:r>
      <w:r>
        <w:t>)</w:t>
      </w:r>
    </w:p>
    <w:p w14:paraId="5EDD932C" w14:textId="77777777" w:rsidR="005479BD" w:rsidRDefault="005479BD" w:rsidP="005479BD">
      <w:pPr>
        <w:numPr>
          <w:ilvl w:val="1"/>
          <w:numId w:val="1"/>
        </w:numPr>
      </w:pPr>
      <w:r>
        <w:t>Board member Jensen was elected moderator</w:t>
      </w:r>
    </w:p>
    <w:p w14:paraId="7563DA05" w14:textId="77777777" w:rsidR="005479BD" w:rsidRDefault="005479BD" w:rsidP="005479BD">
      <w:pPr>
        <w:numPr>
          <w:ilvl w:val="1"/>
          <w:numId w:val="1"/>
        </w:numPr>
      </w:pPr>
      <w:r>
        <w:t xml:space="preserve">Treasurer </w:t>
      </w:r>
      <w:proofErr w:type="spellStart"/>
      <w:r>
        <w:t>Wusteberg</w:t>
      </w:r>
      <w:proofErr w:type="spellEnd"/>
      <w:r>
        <w:t xml:space="preserve"> elected as temporal keeper of minutes</w:t>
      </w:r>
    </w:p>
    <w:p w14:paraId="12AFE642" w14:textId="77777777" w:rsidR="005479BD" w:rsidRDefault="005479BD" w:rsidP="005479BD">
      <w:pPr>
        <w:numPr>
          <w:ilvl w:val="1"/>
          <w:numId w:val="1"/>
        </w:numPr>
      </w:pPr>
      <w:r>
        <w:t xml:space="preserve">Common-members </w:t>
      </w:r>
      <w:proofErr w:type="spellStart"/>
      <w:r>
        <w:t>Sonne</w:t>
      </w:r>
      <w:proofErr w:type="spellEnd"/>
      <w:r>
        <w:t xml:space="preserve"> and </w:t>
      </w:r>
      <w:proofErr w:type="spellStart"/>
      <w:r>
        <w:t>Prentow</w:t>
      </w:r>
      <w:proofErr w:type="spellEnd"/>
      <w:r>
        <w:t xml:space="preserve"> elected as vote counters</w:t>
      </w:r>
    </w:p>
    <w:p w14:paraId="01212FF2" w14:textId="77777777" w:rsidR="005479BD" w:rsidRDefault="005479BD" w:rsidP="005479BD"/>
    <w:p w14:paraId="713912B4" w14:textId="22562EDF" w:rsidR="005479BD" w:rsidRDefault="005479BD" w:rsidP="005479BD">
      <w:r>
        <w:t>This ceremony was followed by anthem singing</w:t>
      </w:r>
      <w:r w:rsidR="007D770E">
        <w:t xml:space="preserve"> (</w:t>
      </w:r>
      <w:proofErr w:type="spellStart"/>
      <w:r w:rsidR="007D770E">
        <w:t>Internationale</w:t>
      </w:r>
      <w:proofErr w:type="spellEnd"/>
      <w:r w:rsidR="007D770E">
        <w:t>)</w:t>
      </w:r>
      <w:r>
        <w:t xml:space="preserve">, and </w:t>
      </w:r>
      <w:proofErr w:type="gramStart"/>
      <w:r>
        <w:t>a</w:t>
      </w:r>
      <w:proofErr w:type="gramEnd"/>
      <w:r>
        <w:t xml:space="preserve"> </w:t>
      </w:r>
      <w:proofErr w:type="spellStart"/>
      <w:r>
        <w:t>illplaced</w:t>
      </w:r>
      <w:proofErr w:type="spellEnd"/>
      <w:r>
        <w:t xml:space="preserve"> su</w:t>
      </w:r>
      <w:r w:rsidR="00196EFF">
        <w:t>ggestion of get-togethers by</w:t>
      </w:r>
      <w:r>
        <w:t xml:space="preserve"> accountant</w:t>
      </w:r>
      <w:r w:rsidR="00196EFF">
        <w:t xml:space="preserve"> </w:t>
      </w:r>
      <w:proofErr w:type="spellStart"/>
      <w:r w:rsidR="00196EFF">
        <w:t>Stisen</w:t>
      </w:r>
      <w:proofErr w:type="spellEnd"/>
      <w:r>
        <w:t xml:space="preserve"> involving food in order to strengthen the social characters of the association. </w:t>
      </w:r>
    </w:p>
    <w:p w14:paraId="358F81A6" w14:textId="77777777" w:rsidR="005479BD" w:rsidRPr="00E0082F" w:rsidRDefault="005479BD" w:rsidP="005479BD"/>
    <w:p w14:paraId="5D6D7EDE" w14:textId="64F3E7A8" w:rsidR="005479BD" w:rsidRPr="00E0082F" w:rsidRDefault="005479BD" w:rsidP="005479BD">
      <w:pPr>
        <w:numPr>
          <w:ilvl w:val="0"/>
          <w:numId w:val="2"/>
        </w:numPr>
      </w:pPr>
      <w:proofErr w:type="spellStart"/>
      <w:r w:rsidRPr="00E0082F">
        <w:t>Godkendelse</w:t>
      </w:r>
      <w:proofErr w:type="spellEnd"/>
      <w:r w:rsidRPr="00E0082F">
        <w:t xml:space="preserve"> </w:t>
      </w:r>
      <w:proofErr w:type="spellStart"/>
      <w:r w:rsidRPr="00E0082F">
        <w:t>af</w:t>
      </w:r>
      <w:proofErr w:type="spellEnd"/>
      <w:r w:rsidRPr="00E0082F">
        <w:t xml:space="preserve"> </w:t>
      </w:r>
      <w:proofErr w:type="spellStart"/>
      <w:r w:rsidRPr="00E0082F">
        <w:t>referat</w:t>
      </w:r>
      <w:proofErr w:type="spellEnd"/>
      <w:r w:rsidRPr="00E0082F">
        <w:t xml:space="preserve"> </w:t>
      </w:r>
      <w:proofErr w:type="spellStart"/>
      <w:r w:rsidRPr="00E0082F">
        <w:t>fra</w:t>
      </w:r>
      <w:proofErr w:type="spellEnd"/>
      <w:r w:rsidRPr="00E0082F">
        <w:t xml:space="preserve"> </w:t>
      </w:r>
      <w:proofErr w:type="spellStart"/>
      <w:r w:rsidRPr="00E0082F">
        <w:t>sidste</w:t>
      </w:r>
      <w:proofErr w:type="spellEnd"/>
      <w:r w:rsidRPr="00E0082F">
        <w:t xml:space="preserve"> </w:t>
      </w:r>
      <w:proofErr w:type="spellStart"/>
      <w:r w:rsidRPr="00E0082F">
        <w:t>generalforsamling</w:t>
      </w:r>
      <w:proofErr w:type="spellEnd"/>
      <w:r w:rsidR="000901F6">
        <w:t xml:space="preserve"> (Approval of account of last years general assembly)</w:t>
      </w:r>
    </w:p>
    <w:p w14:paraId="4CA8E204" w14:textId="77777777" w:rsidR="005479BD" w:rsidRPr="00E0082F" w:rsidRDefault="005479BD" w:rsidP="005479BD">
      <w:pPr>
        <w:numPr>
          <w:ilvl w:val="1"/>
          <w:numId w:val="2"/>
        </w:numPr>
      </w:pPr>
      <w:r>
        <w:t xml:space="preserve">Treasurer </w:t>
      </w:r>
      <w:proofErr w:type="spellStart"/>
      <w:r>
        <w:t>Wustenberg</w:t>
      </w:r>
      <w:proofErr w:type="spellEnd"/>
      <w:r>
        <w:t xml:space="preserve"> read the account from last years general assembly to an acceptable degree of satisfaction</w:t>
      </w:r>
    </w:p>
    <w:p w14:paraId="05F3855B" w14:textId="77777777" w:rsidR="005479BD" w:rsidRDefault="005479BD" w:rsidP="005479BD">
      <w:pPr>
        <w:numPr>
          <w:ilvl w:val="1"/>
          <w:numId w:val="2"/>
        </w:numPr>
      </w:pPr>
      <w:r>
        <w:t>The account was accepted in silence</w:t>
      </w:r>
    </w:p>
    <w:p w14:paraId="6A4F95A0" w14:textId="77777777" w:rsidR="005479BD" w:rsidRDefault="005479BD" w:rsidP="005479BD">
      <w:pPr>
        <w:numPr>
          <w:ilvl w:val="1"/>
          <w:numId w:val="2"/>
        </w:numPr>
      </w:pPr>
      <w:r>
        <w:t xml:space="preserve">It is </w:t>
      </w:r>
      <w:proofErr w:type="spellStart"/>
      <w:r>
        <w:t>dicussed</w:t>
      </w:r>
      <w:proofErr w:type="spellEnd"/>
      <w:r>
        <w:t xml:space="preserve"> whether last years general assembly had a higher degree of “</w:t>
      </w:r>
      <w:proofErr w:type="spellStart"/>
      <w:r>
        <w:t>funness</w:t>
      </w:r>
      <w:proofErr w:type="spellEnd"/>
      <w:r>
        <w:t>”</w:t>
      </w:r>
    </w:p>
    <w:p w14:paraId="0A2C035B" w14:textId="77777777" w:rsidR="005479BD" w:rsidRDefault="005479BD" w:rsidP="005479BD"/>
    <w:p w14:paraId="55896092" w14:textId="4C5CF577" w:rsidR="00196EFF" w:rsidRDefault="005479BD" w:rsidP="005479BD">
      <w:r>
        <w:t>This ceremony was followed by a quiet period, aga</w:t>
      </w:r>
      <w:r w:rsidR="00AB1BF8">
        <w:t>in followed by some (</w:t>
      </w:r>
      <w:r w:rsidR="00C5708F">
        <w:t xml:space="preserve">slightly </w:t>
      </w:r>
      <w:r>
        <w:t>inappropriate</w:t>
      </w:r>
      <w:r w:rsidR="00C5708F">
        <w:t>)</w:t>
      </w:r>
      <w:r>
        <w:t xml:space="preserve"> comments on an e</w:t>
      </w:r>
      <w:r w:rsidR="00C5708F">
        <w:t>ncounter with a cashier</w:t>
      </w:r>
      <w:bookmarkStart w:id="0" w:name="_GoBack"/>
      <w:bookmarkEnd w:id="0"/>
      <w:r w:rsidR="00C5708F">
        <w:t xml:space="preserve"> </w:t>
      </w:r>
      <w:r>
        <w:t>(for more details, see notebook from last year, page 4).  This again is followed by another anthem</w:t>
      </w:r>
      <w:r w:rsidR="007D770E">
        <w:t xml:space="preserve"> (Jens </w:t>
      </w:r>
      <w:proofErr w:type="spellStart"/>
      <w:r w:rsidR="007D770E">
        <w:t>Vejmand</w:t>
      </w:r>
      <w:proofErr w:type="spellEnd"/>
      <w:r w:rsidR="007D770E">
        <w:t>)</w:t>
      </w:r>
      <w:r>
        <w:t xml:space="preserve">, followed by an interruption by common-member </w:t>
      </w:r>
      <w:proofErr w:type="spellStart"/>
      <w:r>
        <w:t>Sonne</w:t>
      </w:r>
      <w:proofErr w:type="spellEnd"/>
      <w:r>
        <w:t xml:space="preserve">, followed by </w:t>
      </w:r>
      <w:proofErr w:type="spellStart"/>
      <w:r w:rsidR="00196EFF">
        <w:t>Erling</w:t>
      </w:r>
      <w:proofErr w:type="spellEnd"/>
      <w:r w:rsidR="00196EFF">
        <w:t>, who plays his own b-part</w:t>
      </w:r>
      <w:r w:rsidR="00E252E3">
        <w:t>s</w:t>
      </w:r>
      <w:r>
        <w:t>.</w:t>
      </w:r>
    </w:p>
    <w:p w14:paraId="124AA8D1" w14:textId="77777777" w:rsidR="00196EFF" w:rsidRDefault="00196EFF" w:rsidP="005479BD"/>
    <w:p w14:paraId="553B235B" w14:textId="746D0FC7" w:rsidR="005479BD" w:rsidRDefault="00196EFF" w:rsidP="005479BD">
      <w:r>
        <w:t>This is followed by a</w:t>
      </w:r>
      <w:r w:rsidR="009A69E0">
        <w:t>n</w:t>
      </w:r>
      <w:r>
        <w:t xml:space="preserve"> untimely suggestion of </w:t>
      </w:r>
      <w:proofErr w:type="gramStart"/>
      <w:r>
        <w:t>an</w:t>
      </w:r>
      <w:proofErr w:type="gramEnd"/>
      <w:r>
        <w:t xml:space="preserve"> cake expedition to the bakery. </w:t>
      </w:r>
      <w:proofErr w:type="gramStart"/>
      <w:r>
        <w:t>5 votes for and one anonymous</w:t>
      </w:r>
      <w:r w:rsidR="005479BD">
        <w:t xml:space="preserve"> </w:t>
      </w:r>
      <w:r>
        <w:t>accountant against.</w:t>
      </w:r>
      <w:proofErr w:type="gramEnd"/>
      <w:r>
        <w:t xml:space="preserve"> The expedition is conducted with minimal damage. </w:t>
      </w:r>
    </w:p>
    <w:p w14:paraId="58C83432" w14:textId="77777777" w:rsidR="005479BD" w:rsidRPr="00E0082F" w:rsidRDefault="005479BD" w:rsidP="005479BD"/>
    <w:p w14:paraId="13874FB6" w14:textId="03607B41" w:rsidR="005479BD" w:rsidRPr="00E0082F" w:rsidRDefault="005479BD" w:rsidP="005479BD">
      <w:pPr>
        <w:numPr>
          <w:ilvl w:val="0"/>
          <w:numId w:val="3"/>
        </w:numPr>
      </w:pPr>
      <w:proofErr w:type="spellStart"/>
      <w:r w:rsidRPr="00E0082F">
        <w:t>Formandens</w:t>
      </w:r>
      <w:proofErr w:type="spellEnd"/>
      <w:r w:rsidRPr="00E0082F">
        <w:t xml:space="preserve"> </w:t>
      </w:r>
      <w:proofErr w:type="spellStart"/>
      <w:r w:rsidRPr="00E0082F">
        <w:t>beretning</w:t>
      </w:r>
      <w:proofErr w:type="spellEnd"/>
      <w:r w:rsidR="000901F6">
        <w:t xml:space="preserve"> (The chairman’s account)</w:t>
      </w:r>
      <w:r w:rsidRPr="00E0082F">
        <w:t>.</w:t>
      </w:r>
    </w:p>
    <w:p w14:paraId="4909C206" w14:textId="5207F1E5" w:rsidR="005479BD" w:rsidRPr="00E0082F" w:rsidRDefault="004A6F98" w:rsidP="005479BD">
      <w:pPr>
        <w:numPr>
          <w:ilvl w:val="1"/>
          <w:numId w:val="3"/>
        </w:numPr>
      </w:pPr>
      <w:r>
        <w:t>Chairman Nielsen’s</w:t>
      </w:r>
      <w:r w:rsidR="00196EFF">
        <w:t xml:space="preserve"> account from last year is moved to Hopper-</w:t>
      </w:r>
      <w:proofErr w:type="gramStart"/>
      <w:r w:rsidR="00196EFF">
        <w:t>???.</w:t>
      </w:r>
      <w:proofErr w:type="gramEnd"/>
    </w:p>
    <w:p w14:paraId="16652FE8" w14:textId="23D0454E" w:rsidR="005479BD" w:rsidRDefault="004A6F98" w:rsidP="005479BD">
      <w:pPr>
        <w:numPr>
          <w:ilvl w:val="1"/>
          <w:numId w:val="3"/>
        </w:numPr>
      </w:pPr>
      <w:r>
        <w:t xml:space="preserve">Common-member </w:t>
      </w:r>
      <w:proofErr w:type="spellStart"/>
      <w:r>
        <w:t>Sonne</w:t>
      </w:r>
      <w:proofErr w:type="spellEnd"/>
      <w:r>
        <w:t xml:space="preserve"> is rebuked by Chairman Nielsen</w:t>
      </w:r>
    </w:p>
    <w:p w14:paraId="0E5BB795" w14:textId="0A8DB7EF" w:rsidR="004A6F98" w:rsidRDefault="004A6F98" w:rsidP="005479BD">
      <w:pPr>
        <w:numPr>
          <w:ilvl w:val="1"/>
          <w:numId w:val="3"/>
        </w:numPr>
      </w:pPr>
      <w:r>
        <w:t>Chairman Nielsen account finished. (This account does not comment on content of the chairman’s account).</w:t>
      </w:r>
    </w:p>
    <w:p w14:paraId="15D7ACF2" w14:textId="0BA32F56" w:rsidR="004A6F98" w:rsidRDefault="004A6F98" w:rsidP="005479BD">
      <w:pPr>
        <w:numPr>
          <w:ilvl w:val="1"/>
          <w:numId w:val="3"/>
        </w:numPr>
      </w:pPr>
      <w:proofErr w:type="spellStart"/>
      <w:r>
        <w:t>Boardmember</w:t>
      </w:r>
      <w:proofErr w:type="spellEnd"/>
      <w:r>
        <w:t xml:space="preserve"> Jensen communicates inappropriately with stranger, and Accountant </w:t>
      </w:r>
      <w:proofErr w:type="spellStart"/>
      <w:r>
        <w:t>Stisen</w:t>
      </w:r>
      <w:proofErr w:type="spellEnd"/>
      <w:r>
        <w:t xml:space="preserve"> communicates likewise with human of masculine gender.</w:t>
      </w:r>
    </w:p>
    <w:p w14:paraId="6E582D6B" w14:textId="77777777" w:rsidR="001A334A" w:rsidRDefault="001A334A" w:rsidP="001A334A">
      <w:pPr>
        <w:ind w:left="1440"/>
      </w:pPr>
    </w:p>
    <w:p w14:paraId="47D345D3" w14:textId="2F543DFD" w:rsidR="001A334A" w:rsidRDefault="001A334A" w:rsidP="001A334A">
      <w:proofErr w:type="spellStart"/>
      <w:r>
        <w:t>Noice</w:t>
      </w:r>
      <w:proofErr w:type="spellEnd"/>
      <w:r>
        <w:t xml:space="preserve"> from surrounding tables incites a relocation of points 4 and 5. Vote on relocation: 5 votes for and one anonymous accountant against.</w:t>
      </w:r>
      <w:r w:rsidR="00695B24">
        <w:t xml:space="preserve"> Furthermore does common-member </w:t>
      </w:r>
      <w:proofErr w:type="spellStart"/>
      <w:r w:rsidR="00695B24">
        <w:t>Sonne</w:t>
      </w:r>
      <w:proofErr w:type="spellEnd"/>
      <w:r w:rsidR="00695B24">
        <w:t xml:space="preserve"> note that the bar is not were you stand up straight.</w:t>
      </w:r>
      <w:r w:rsidR="00500738">
        <w:t xml:space="preserve"> The bar is also the place for the to-date worst pick-up line: “What really turns me on right now is distributed systems”. </w:t>
      </w:r>
      <w:proofErr w:type="spellStart"/>
      <w:r w:rsidR="00500738">
        <w:t>Commom</w:t>
      </w:r>
      <w:proofErr w:type="spellEnd"/>
      <w:r w:rsidR="00500738">
        <w:t xml:space="preserve">-member </w:t>
      </w:r>
      <w:proofErr w:type="spellStart"/>
      <w:r w:rsidR="00500738">
        <w:t>Prentow</w:t>
      </w:r>
      <w:proofErr w:type="spellEnd"/>
      <w:r w:rsidR="00500738">
        <w:t xml:space="preserve"> utter that he doesn’t believe in individuals whose presence he has not confirmed by himself.</w:t>
      </w:r>
    </w:p>
    <w:p w14:paraId="0F2A957C" w14:textId="77777777" w:rsidR="001A334A" w:rsidRPr="00E0082F" w:rsidRDefault="001A334A" w:rsidP="001A334A">
      <w:pPr>
        <w:ind w:left="1440"/>
      </w:pPr>
    </w:p>
    <w:p w14:paraId="42EB94F3" w14:textId="6F47901C" w:rsidR="005479BD" w:rsidRPr="00E0082F" w:rsidRDefault="005479BD" w:rsidP="005479BD">
      <w:pPr>
        <w:numPr>
          <w:ilvl w:val="0"/>
          <w:numId w:val="4"/>
        </w:numPr>
      </w:pPr>
      <w:proofErr w:type="spellStart"/>
      <w:r w:rsidRPr="00E0082F">
        <w:t>Kassereren</w:t>
      </w:r>
      <w:proofErr w:type="spellEnd"/>
      <w:r w:rsidRPr="00E0082F">
        <w:t xml:space="preserve"> </w:t>
      </w:r>
      <w:proofErr w:type="spellStart"/>
      <w:r w:rsidRPr="00E0082F">
        <w:t>fremlægger</w:t>
      </w:r>
      <w:proofErr w:type="spellEnd"/>
      <w:r w:rsidRPr="00E0082F">
        <w:t xml:space="preserve"> </w:t>
      </w:r>
      <w:proofErr w:type="spellStart"/>
      <w:r w:rsidRPr="00E0082F">
        <w:t>det</w:t>
      </w:r>
      <w:proofErr w:type="spellEnd"/>
      <w:r w:rsidRPr="00E0082F">
        <w:t xml:space="preserve"> </w:t>
      </w:r>
      <w:proofErr w:type="spellStart"/>
      <w:r w:rsidRPr="00E0082F">
        <w:t>reviderede</w:t>
      </w:r>
      <w:proofErr w:type="spellEnd"/>
      <w:r w:rsidRPr="00E0082F">
        <w:t xml:space="preserve"> </w:t>
      </w:r>
      <w:proofErr w:type="spellStart"/>
      <w:r w:rsidRPr="00E0082F">
        <w:t>regnskab</w:t>
      </w:r>
      <w:proofErr w:type="spellEnd"/>
      <w:r w:rsidRPr="00E0082F">
        <w:t xml:space="preserve"> </w:t>
      </w:r>
      <w:proofErr w:type="spellStart"/>
      <w:r w:rsidRPr="00E0082F">
        <w:t>til</w:t>
      </w:r>
      <w:proofErr w:type="spellEnd"/>
      <w:r w:rsidRPr="00E0082F">
        <w:t xml:space="preserve"> </w:t>
      </w:r>
      <w:proofErr w:type="spellStart"/>
      <w:r w:rsidRPr="00E0082F">
        <w:t>godkendelse</w:t>
      </w:r>
      <w:proofErr w:type="spellEnd"/>
      <w:r w:rsidRPr="00E0082F">
        <w:t>.</w:t>
      </w:r>
      <w:r w:rsidR="000901F6">
        <w:t xml:space="preserve"> (Treasurer presents the revised economic account for approval)</w:t>
      </w:r>
    </w:p>
    <w:p w14:paraId="62BDF48F" w14:textId="48A361E6" w:rsidR="005479BD" w:rsidRDefault="005479BD" w:rsidP="005479BD">
      <w:pPr>
        <w:numPr>
          <w:ilvl w:val="1"/>
          <w:numId w:val="4"/>
        </w:numPr>
      </w:pPr>
      <w:r w:rsidRPr="00E0082F">
        <w:t>L</w:t>
      </w:r>
      <w:r w:rsidR="00AE19D3">
        <w:t xml:space="preserve">ocation is moved to Peter </w:t>
      </w:r>
      <w:proofErr w:type="spellStart"/>
      <w:r w:rsidR="00AE19D3">
        <w:t>Bøgh</w:t>
      </w:r>
      <w:proofErr w:type="spellEnd"/>
      <w:r w:rsidR="00AE19D3">
        <w:t xml:space="preserve"> auditorium.</w:t>
      </w:r>
    </w:p>
    <w:p w14:paraId="0C3782D8" w14:textId="1CF40023" w:rsidR="00AE19D3" w:rsidRDefault="00AE19D3" w:rsidP="005479BD">
      <w:pPr>
        <w:numPr>
          <w:ilvl w:val="1"/>
          <w:numId w:val="4"/>
        </w:numPr>
      </w:pPr>
      <w:r>
        <w:t xml:space="preserve">The treasurer starts by singing </w:t>
      </w:r>
      <w:proofErr w:type="spellStart"/>
      <w:r>
        <w:t>Internationale</w:t>
      </w:r>
      <w:proofErr w:type="spellEnd"/>
      <w:r>
        <w:t xml:space="preserve"> (again) and </w:t>
      </w:r>
      <w:proofErr w:type="gramStart"/>
      <w:r>
        <w:t>then  presents</w:t>
      </w:r>
      <w:proofErr w:type="gramEnd"/>
      <w:r>
        <w:t xml:space="preserve"> the </w:t>
      </w:r>
      <w:proofErr w:type="spellStart"/>
      <w:r>
        <w:t>econmonic</w:t>
      </w:r>
      <w:proofErr w:type="spellEnd"/>
      <w:r>
        <w:t xml:space="preserve"> accounts of the association.</w:t>
      </w:r>
    </w:p>
    <w:p w14:paraId="75D58FA1" w14:textId="1CF5F4EB" w:rsidR="00AE19D3" w:rsidRDefault="00AE19D3" w:rsidP="005479BD">
      <w:pPr>
        <w:numPr>
          <w:ilvl w:val="1"/>
          <w:numId w:val="4"/>
        </w:numPr>
      </w:pPr>
      <w:r>
        <w:t xml:space="preserve">Common-member </w:t>
      </w:r>
      <w:proofErr w:type="spellStart"/>
      <w:r>
        <w:t>Sonne</w:t>
      </w:r>
      <w:proofErr w:type="spellEnd"/>
      <w:r>
        <w:t xml:space="preserve"> notes that the desk can be raised. Accountant </w:t>
      </w:r>
      <w:proofErr w:type="spellStart"/>
      <w:r>
        <w:t>Stisen</w:t>
      </w:r>
      <w:proofErr w:type="spellEnd"/>
      <w:r>
        <w:t xml:space="preserve"> raises the desk. </w:t>
      </w:r>
    </w:p>
    <w:p w14:paraId="7C4C7A1F" w14:textId="7A1883E4" w:rsidR="00AE19D3" w:rsidRDefault="00AE19D3" w:rsidP="005479BD">
      <w:pPr>
        <w:numPr>
          <w:ilvl w:val="1"/>
          <w:numId w:val="4"/>
        </w:numPr>
      </w:pPr>
      <w:r>
        <w:t>It is confirmed that all members can hear</w:t>
      </w:r>
    </w:p>
    <w:p w14:paraId="22C1A660" w14:textId="3003ED95" w:rsidR="00AE19D3" w:rsidRDefault="00AE19D3" w:rsidP="005479BD">
      <w:pPr>
        <w:numPr>
          <w:ilvl w:val="1"/>
          <w:numId w:val="4"/>
        </w:numPr>
      </w:pPr>
      <w:r>
        <w:t>The economic account is presented in multiple fonts.</w:t>
      </w:r>
    </w:p>
    <w:p w14:paraId="1988CBEC" w14:textId="21BE4698" w:rsidR="00AE19D3" w:rsidRPr="00E0082F" w:rsidRDefault="00AE19D3" w:rsidP="005479BD">
      <w:pPr>
        <w:numPr>
          <w:ilvl w:val="1"/>
          <w:numId w:val="4"/>
        </w:numPr>
      </w:pPr>
      <w:r>
        <w:t xml:space="preserve">The account of the general assembly gets a bit blurry at this point, but it is sure that Chairman Nielsen is crazy about common-member </w:t>
      </w:r>
      <w:proofErr w:type="spellStart"/>
      <w:r>
        <w:t>Prentow</w:t>
      </w:r>
      <w:proofErr w:type="spellEnd"/>
      <w:r>
        <w:t>.</w:t>
      </w:r>
    </w:p>
    <w:p w14:paraId="2C5BFA53" w14:textId="16C81F96" w:rsidR="005479BD" w:rsidRDefault="00AE19D3" w:rsidP="005479BD">
      <w:pPr>
        <w:numPr>
          <w:ilvl w:val="1"/>
          <w:numId w:val="4"/>
        </w:numPr>
      </w:pPr>
      <w:r>
        <w:t>Vote on acceptance of economic account. 5 votes for and one anonymous accountant votes blank.</w:t>
      </w:r>
    </w:p>
    <w:p w14:paraId="213559F0" w14:textId="6DF1BDBD" w:rsidR="00AE19D3" w:rsidRDefault="00AE19D3" w:rsidP="005479BD">
      <w:pPr>
        <w:numPr>
          <w:ilvl w:val="1"/>
          <w:numId w:val="4"/>
        </w:numPr>
      </w:pPr>
      <w:r>
        <w:t>Anthem is played on the big screen. The choir is nice.</w:t>
      </w:r>
    </w:p>
    <w:p w14:paraId="1E29B12D" w14:textId="0F7F73B0" w:rsidR="00086687" w:rsidRDefault="00086687" w:rsidP="005479BD">
      <w:pPr>
        <w:numPr>
          <w:ilvl w:val="1"/>
          <w:numId w:val="4"/>
        </w:numPr>
      </w:pPr>
      <w:proofErr w:type="spellStart"/>
      <w:r>
        <w:t>Boardmember</w:t>
      </w:r>
      <w:proofErr w:type="spellEnd"/>
      <w:r>
        <w:t xml:space="preserve"> suggests a “</w:t>
      </w:r>
      <w:proofErr w:type="spellStart"/>
      <w:r>
        <w:t>kørebajer</w:t>
      </w:r>
      <w:proofErr w:type="spellEnd"/>
      <w:r>
        <w:t>”. Chairman Nielsen is enthusiastic about the idea. Accountant left alone, and he is displeased.</w:t>
      </w:r>
    </w:p>
    <w:p w14:paraId="330986A7" w14:textId="77777777" w:rsidR="00086687" w:rsidRDefault="00086687" w:rsidP="00086687"/>
    <w:p w14:paraId="4D2CA040" w14:textId="77777777" w:rsidR="00961774" w:rsidRDefault="00086687" w:rsidP="00086687">
      <w:proofErr w:type="gramStart"/>
      <w:r>
        <w:t>Bus ride to next location.</w:t>
      </w:r>
      <w:proofErr w:type="gramEnd"/>
      <w:r>
        <w:t xml:space="preserve"> Common-member more and more often starts to sing. </w:t>
      </w:r>
      <w:proofErr w:type="spellStart"/>
      <w:r w:rsidR="00961774">
        <w:t>Prentow</w:t>
      </w:r>
      <w:proofErr w:type="spellEnd"/>
      <w:r w:rsidR="00961774">
        <w:t xml:space="preserve"> and Jensen are standing. </w:t>
      </w:r>
    </w:p>
    <w:p w14:paraId="16707757" w14:textId="358416EE" w:rsidR="00AE19D3" w:rsidRDefault="00961774" w:rsidP="00AE19D3">
      <w:r>
        <w:t>Paper idea:</w:t>
      </w:r>
      <w:r w:rsidR="00086687">
        <w:t xml:space="preserve"> </w:t>
      </w:r>
      <w:r>
        <w:t xml:space="preserve">Towards Entertaining </w:t>
      </w:r>
      <w:proofErr w:type="spellStart"/>
      <w:r>
        <w:t>Hosiptalized</w:t>
      </w:r>
      <w:proofErr w:type="spellEnd"/>
      <w:r>
        <w:t xml:space="preserve"> ADHD Children with Eco-friendly </w:t>
      </w:r>
      <w:proofErr w:type="spellStart"/>
      <w:r>
        <w:t>Visualisations</w:t>
      </w:r>
      <w:proofErr w:type="spellEnd"/>
      <w:r>
        <w:t xml:space="preserve"> in the wild.</w:t>
      </w:r>
    </w:p>
    <w:p w14:paraId="2770781D" w14:textId="77777777" w:rsidR="00961774" w:rsidRDefault="00961774" w:rsidP="00AE19D3"/>
    <w:p w14:paraId="20BCA73C" w14:textId="11B9AAAA" w:rsidR="00961774" w:rsidRDefault="00961774" w:rsidP="00AE19D3">
      <w:proofErr w:type="gramStart"/>
      <w:r>
        <w:t>Arrival at location.</w:t>
      </w:r>
      <w:proofErr w:type="gramEnd"/>
      <w:r>
        <w:t xml:space="preserve"> Jensen passes on the big glass. Mails are being </w:t>
      </w:r>
      <w:proofErr w:type="gramStart"/>
      <w:r>
        <w:t>send</w:t>
      </w:r>
      <w:proofErr w:type="gramEnd"/>
      <w:r>
        <w:t xml:space="preserve">. </w:t>
      </w:r>
      <w:proofErr w:type="spellStart"/>
      <w:r>
        <w:t>Stisens</w:t>
      </w:r>
      <w:proofErr w:type="spellEnd"/>
      <w:r>
        <w:t xml:space="preserve"> </w:t>
      </w:r>
      <w:proofErr w:type="spellStart"/>
      <w:r>
        <w:t>cs</w:t>
      </w:r>
      <w:proofErr w:type="spellEnd"/>
      <w:r>
        <w:t xml:space="preserve"> account does not work. </w:t>
      </w:r>
      <w:proofErr w:type="spellStart"/>
      <w:r>
        <w:t>Sonne</w:t>
      </w:r>
      <w:proofErr w:type="spellEnd"/>
      <w:r>
        <w:t xml:space="preserve"> skips the snaps to which the waiter suggests a red soda. </w:t>
      </w:r>
      <w:proofErr w:type="spellStart"/>
      <w:r>
        <w:t>Sonne</w:t>
      </w:r>
      <w:proofErr w:type="spellEnd"/>
      <w:r>
        <w:t xml:space="preserve"> and Chairman Nielsen </w:t>
      </w:r>
      <w:proofErr w:type="gramStart"/>
      <w:r>
        <w:t>decides</w:t>
      </w:r>
      <w:proofErr w:type="gramEnd"/>
      <w:r>
        <w:t xml:space="preserve"> on a Dr. Nielsen. </w:t>
      </w:r>
      <w:proofErr w:type="spellStart"/>
      <w:proofErr w:type="gramStart"/>
      <w:r>
        <w:t>Wustenberg</w:t>
      </w:r>
      <w:proofErr w:type="spellEnd"/>
      <w:r>
        <w:t xml:space="preserve"> in doubt but stays with snaps.</w:t>
      </w:r>
      <w:proofErr w:type="gramEnd"/>
      <w:r>
        <w:t xml:space="preserve"> O.P. Andersen is choice of the night (Jensen’s decision). </w:t>
      </w:r>
    </w:p>
    <w:p w14:paraId="35ED804D" w14:textId="77777777" w:rsidR="00AE19D3" w:rsidRPr="00E0082F" w:rsidRDefault="00AE19D3" w:rsidP="00AE19D3"/>
    <w:p w14:paraId="5F9F1CF7" w14:textId="68FEDAA9" w:rsidR="005479BD" w:rsidRPr="00E0082F" w:rsidRDefault="005479BD" w:rsidP="005479BD">
      <w:pPr>
        <w:numPr>
          <w:ilvl w:val="0"/>
          <w:numId w:val="5"/>
        </w:numPr>
      </w:pPr>
      <w:proofErr w:type="spellStart"/>
      <w:r w:rsidRPr="00E0082F">
        <w:t>Behandling</w:t>
      </w:r>
      <w:proofErr w:type="spellEnd"/>
      <w:r w:rsidRPr="00E0082F">
        <w:t xml:space="preserve"> </w:t>
      </w:r>
      <w:proofErr w:type="spellStart"/>
      <w:proofErr w:type="gramStart"/>
      <w:r w:rsidRPr="00E0082F">
        <w:t>af</w:t>
      </w:r>
      <w:proofErr w:type="spellEnd"/>
      <w:proofErr w:type="gramEnd"/>
      <w:r w:rsidRPr="00E0082F">
        <w:t xml:space="preserve"> </w:t>
      </w:r>
      <w:proofErr w:type="spellStart"/>
      <w:r w:rsidRPr="00E0082F">
        <w:t>indkommende</w:t>
      </w:r>
      <w:proofErr w:type="spellEnd"/>
      <w:r w:rsidRPr="00E0082F">
        <w:t xml:space="preserve"> </w:t>
      </w:r>
      <w:proofErr w:type="spellStart"/>
      <w:r w:rsidRPr="00E0082F">
        <w:t>forslag</w:t>
      </w:r>
      <w:proofErr w:type="spellEnd"/>
      <w:r w:rsidR="000901F6">
        <w:t xml:space="preserve"> (Considerations of incoming suggestions)</w:t>
      </w:r>
      <w:r w:rsidRPr="00E0082F">
        <w:t>.</w:t>
      </w:r>
    </w:p>
    <w:p w14:paraId="76270F43" w14:textId="77777777" w:rsidR="005479BD" w:rsidRPr="00E0082F" w:rsidRDefault="005479BD" w:rsidP="005479BD">
      <w:pPr>
        <w:numPr>
          <w:ilvl w:val="1"/>
          <w:numId w:val="5"/>
        </w:numPr>
      </w:pPr>
      <w:proofErr w:type="spellStart"/>
      <w:r w:rsidRPr="00E0082F">
        <w:t>Lokation</w:t>
      </w:r>
      <w:proofErr w:type="spellEnd"/>
      <w:r w:rsidRPr="00E0082F">
        <w:t xml:space="preserve">: </w:t>
      </w:r>
      <w:proofErr w:type="spellStart"/>
      <w:r w:rsidRPr="00E0082F">
        <w:t>Raadhus</w:t>
      </w:r>
      <w:proofErr w:type="spellEnd"/>
      <w:r w:rsidRPr="00E0082F">
        <w:t xml:space="preserve"> </w:t>
      </w:r>
      <w:proofErr w:type="spellStart"/>
      <w:r w:rsidRPr="00E0082F">
        <w:t>Kafeen</w:t>
      </w:r>
      <w:proofErr w:type="spellEnd"/>
    </w:p>
    <w:p w14:paraId="53816DE2" w14:textId="77777777" w:rsidR="005479BD" w:rsidRPr="00E0082F" w:rsidRDefault="005479BD" w:rsidP="005479BD">
      <w:pPr>
        <w:numPr>
          <w:ilvl w:val="1"/>
          <w:numId w:val="5"/>
        </w:numPr>
      </w:pPr>
      <w:proofErr w:type="spellStart"/>
      <w:r w:rsidRPr="00E0082F">
        <w:t>Tidspunkt</w:t>
      </w:r>
      <w:proofErr w:type="spellEnd"/>
      <w:r w:rsidRPr="00E0082F">
        <w:t xml:space="preserve"> 19.40</w:t>
      </w:r>
    </w:p>
    <w:p w14:paraId="10129545" w14:textId="77777777" w:rsidR="00961774" w:rsidRDefault="00961774" w:rsidP="00961774">
      <w:pPr>
        <w:numPr>
          <w:ilvl w:val="1"/>
          <w:numId w:val="5"/>
        </w:numPr>
      </w:pPr>
      <w:r>
        <w:t>Something is suggested (but I can’t read it</w:t>
      </w:r>
      <w:proofErr w:type="gramStart"/>
      <w:r>
        <w:t>) .</w:t>
      </w:r>
      <w:proofErr w:type="gramEnd"/>
      <w:r>
        <w:t xml:space="preserve"> 4 votes for, one against, treasurer votes blank.</w:t>
      </w:r>
    </w:p>
    <w:p w14:paraId="74C4FDC3" w14:textId="77777777" w:rsidR="00961774" w:rsidRDefault="00961774" w:rsidP="00961774">
      <w:pPr>
        <w:numPr>
          <w:ilvl w:val="1"/>
          <w:numId w:val="5"/>
        </w:numPr>
      </w:pPr>
      <w:proofErr w:type="spellStart"/>
      <w:r>
        <w:t>Müster</w:t>
      </w:r>
      <w:proofErr w:type="spellEnd"/>
      <w:r>
        <w:t xml:space="preserve"> is voted as best idea for excursion. 6 votes for.</w:t>
      </w:r>
    </w:p>
    <w:p w14:paraId="1B15D6C9" w14:textId="77777777" w:rsidR="00961774" w:rsidRDefault="00961774" w:rsidP="00961774"/>
    <w:p w14:paraId="17DC3F9B" w14:textId="77777777" w:rsidR="00961774" w:rsidRDefault="00961774" w:rsidP="00961774">
      <w:r>
        <w:t xml:space="preserve">It is noted by Jensen that Nielsen and </w:t>
      </w:r>
      <w:proofErr w:type="spellStart"/>
      <w:r>
        <w:t>Sonne</w:t>
      </w:r>
      <w:proofErr w:type="spellEnd"/>
      <w:r>
        <w:t xml:space="preserve"> need to expand their worldview </w:t>
      </w:r>
      <w:proofErr w:type="gramStart"/>
      <w:r>
        <w:t>as they do not know O.P. Andersen</w:t>
      </w:r>
      <w:proofErr w:type="gramEnd"/>
      <w:r>
        <w:t xml:space="preserve"> (for other things they do not know see handwritten notes page 15). </w:t>
      </w:r>
    </w:p>
    <w:p w14:paraId="531A2D59" w14:textId="77777777" w:rsidR="00134FEC" w:rsidRDefault="00961774" w:rsidP="00961774">
      <w:proofErr w:type="gramStart"/>
      <w:r>
        <w:t>The accountant comments that he does not intend to be above the table for point 8.</w:t>
      </w:r>
      <w:proofErr w:type="gramEnd"/>
      <w:r>
        <w:t xml:space="preserve"> </w:t>
      </w:r>
      <w:proofErr w:type="spellStart"/>
      <w:r>
        <w:t>Sonne</w:t>
      </w:r>
      <w:proofErr w:type="spellEnd"/>
      <w:r>
        <w:t xml:space="preserve"> has met the mother. The chairman is intoxicated. </w:t>
      </w:r>
    </w:p>
    <w:p w14:paraId="1AD507BD" w14:textId="14176947" w:rsidR="00961774" w:rsidRDefault="00134FEC" w:rsidP="00961774">
      <w:r>
        <w:t xml:space="preserve">Observation: Accountant </w:t>
      </w:r>
      <w:proofErr w:type="spellStart"/>
      <w:r>
        <w:t>Stisen</w:t>
      </w:r>
      <w:proofErr w:type="spellEnd"/>
      <w:r>
        <w:t xml:space="preserve"> gets drunk in a binary fashion.</w:t>
      </w:r>
      <w:r w:rsidR="00961774">
        <w:tab/>
      </w:r>
    </w:p>
    <w:p w14:paraId="7996982D" w14:textId="77777777" w:rsidR="00961774" w:rsidRPr="00E0082F" w:rsidRDefault="00961774" w:rsidP="00961774"/>
    <w:p w14:paraId="4A99A0B8" w14:textId="612E8123" w:rsidR="005479BD" w:rsidRPr="00E0082F" w:rsidRDefault="005479BD" w:rsidP="005479BD">
      <w:pPr>
        <w:numPr>
          <w:ilvl w:val="0"/>
          <w:numId w:val="6"/>
        </w:numPr>
      </w:pPr>
      <w:proofErr w:type="spellStart"/>
      <w:r w:rsidRPr="00E0082F">
        <w:t>Behandling</w:t>
      </w:r>
      <w:proofErr w:type="spellEnd"/>
      <w:r w:rsidRPr="00E0082F">
        <w:t xml:space="preserve"> </w:t>
      </w:r>
      <w:proofErr w:type="spellStart"/>
      <w:proofErr w:type="gramStart"/>
      <w:r w:rsidRPr="00E0082F">
        <w:t>af</w:t>
      </w:r>
      <w:proofErr w:type="spellEnd"/>
      <w:proofErr w:type="gramEnd"/>
      <w:r w:rsidRPr="00E0082F">
        <w:t xml:space="preserve"> </w:t>
      </w:r>
      <w:proofErr w:type="spellStart"/>
      <w:r w:rsidRPr="00E0082F">
        <w:t>eksklusionssager</w:t>
      </w:r>
      <w:proofErr w:type="spellEnd"/>
      <w:r w:rsidRPr="00E0082F">
        <w:t>.</w:t>
      </w:r>
      <w:r w:rsidR="000901F6">
        <w:t xml:space="preserve"> (Consideration of exclusion cases)</w:t>
      </w:r>
    </w:p>
    <w:p w14:paraId="55AE51FB" w14:textId="79FCE387" w:rsidR="005479BD" w:rsidRDefault="005479BD" w:rsidP="00125CAE">
      <w:pPr>
        <w:numPr>
          <w:ilvl w:val="1"/>
          <w:numId w:val="6"/>
        </w:numPr>
      </w:pPr>
      <w:proofErr w:type="spellStart"/>
      <w:r w:rsidRPr="00E0082F">
        <w:t>Lokation</w:t>
      </w:r>
      <w:proofErr w:type="spellEnd"/>
      <w:r w:rsidRPr="00E0082F">
        <w:t xml:space="preserve">: </w:t>
      </w:r>
      <w:proofErr w:type="spellStart"/>
      <w:r w:rsidRPr="00E0082F">
        <w:t>Raadhus</w:t>
      </w:r>
      <w:proofErr w:type="spellEnd"/>
      <w:r w:rsidRPr="00E0082F">
        <w:t xml:space="preserve"> </w:t>
      </w:r>
      <w:proofErr w:type="spellStart"/>
      <w:r w:rsidRPr="00E0082F">
        <w:t>Kafeen</w:t>
      </w:r>
      <w:proofErr w:type="spellEnd"/>
    </w:p>
    <w:p w14:paraId="75B19B64" w14:textId="39A33427" w:rsidR="00125CAE" w:rsidRDefault="00125CAE" w:rsidP="00125CAE">
      <w:pPr>
        <w:numPr>
          <w:ilvl w:val="1"/>
          <w:numId w:val="6"/>
        </w:numPr>
      </w:pPr>
      <w:r>
        <w:t>Apparently not discussed</w:t>
      </w:r>
    </w:p>
    <w:p w14:paraId="501D0C55" w14:textId="77777777" w:rsidR="000901F6" w:rsidRPr="00E0082F" w:rsidRDefault="000901F6" w:rsidP="000901F6">
      <w:pPr>
        <w:ind w:left="1440"/>
      </w:pPr>
    </w:p>
    <w:p w14:paraId="1B8BE05B" w14:textId="5684A9CD" w:rsidR="005479BD" w:rsidRPr="00E0082F" w:rsidRDefault="005479BD" w:rsidP="005479BD">
      <w:pPr>
        <w:numPr>
          <w:ilvl w:val="0"/>
          <w:numId w:val="7"/>
        </w:numPr>
      </w:pPr>
      <w:proofErr w:type="spellStart"/>
      <w:r w:rsidRPr="00E0082F">
        <w:t>Valg</w:t>
      </w:r>
      <w:proofErr w:type="spellEnd"/>
      <w:r w:rsidRPr="00E0082F">
        <w:t xml:space="preserve"> </w:t>
      </w:r>
      <w:proofErr w:type="spellStart"/>
      <w:proofErr w:type="gramStart"/>
      <w:r w:rsidRPr="00E0082F">
        <w:t>af</w:t>
      </w:r>
      <w:proofErr w:type="spellEnd"/>
      <w:proofErr w:type="gramEnd"/>
      <w:r w:rsidRPr="00E0082F">
        <w:t xml:space="preserve"> </w:t>
      </w:r>
      <w:proofErr w:type="spellStart"/>
      <w:r w:rsidRPr="00E0082F">
        <w:t>bestyrelse</w:t>
      </w:r>
      <w:proofErr w:type="spellEnd"/>
      <w:r w:rsidR="000901F6">
        <w:t xml:space="preserve"> (Election of board of directors)</w:t>
      </w:r>
      <w:r w:rsidRPr="00E0082F">
        <w:t>.</w:t>
      </w:r>
    </w:p>
    <w:p w14:paraId="602AC931" w14:textId="427814A4" w:rsidR="005479BD" w:rsidRPr="00E0082F" w:rsidRDefault="005479BD" w:rsidP="005479BD">
      <w:pPr>
        <w:numPr>
          <w:ilvl w:val="1"/>
          <w:numId w:val="7"/>
        </w:numPr>
      </w:pPr>
      <w:proofErr w:type="spellStart"/>
      <w:r w:rsidRPr="00E0082F">
        <w:t>Lokation</w:t>
      </w:r>
      <w:proofErr w:type="spellEnd"/>
      <w:r w:rsidRPr="00E0082F">
        <w:t xml:space="preserve">: </w:t>
      </w:r>
      <w:r w:rsidR="00125CAE">
        <w:t>McDonalds</w:t>
      </w:r>
    </w:p>
    <w:p w14:paraId="6475373D" w14:textId="4D700E78" w:rsidR="005479BD" w:rsidRDefault="00125CAE" w:rsidP="005479BD">
      <w:pPr>
        <w:numPr>
          <w:ilvl w:val="1"/>
          <w:numId w:val="7"/>
        </w:numPr>
      </w:pPr>
      <w:r>
        <w:t xml:space="preserve">McDonalds for board election is a new low in the association, but the general assembly </w:t>
      </w:r>
      <w:proofErr w:type="gramStart"/>
      <w:r>
        <w:t>seems  calm</w:t>
      </w:r>
      <w:proofErr w:type="gramEnd"/>
      <w:r>
        <w:t xml:space="preserve"> about it. </w:t>
      </w:r>
    </w:p>
    <w:p w14:paraId="585C0D2D" w14:textId="65BDAC49" w:rsidR="00125CAE" w:rsidRPr="00E0082F" w:rsidRDefault="00125CAE" w:rsidP="00125CAE">
      <w:pPr>
        <w:numPr>
          <w:ilvl w:val="1"/>
          <w:numId w:val="7"/>
        </w:numPr>
      </w:pPr>
      <w:r>
        <w:t xml:space="preserve">New board is elected </w:t>
      </w:r>
      <w:proofErr w:type="spellStart"/>
      <w:r>
        <w:t>Prentow</w:t>
      </w:r>
      <w:proofErr w:type="spellEnd"/>
      <w:r>
        <w:t xml:space="preserve">, </w:t>
      </w:r>
      <w:proofErr w:type="spellStart"/>
      <w:r>
        <w:t>Stisen</w:t>
      </w:r>
      <w:proofErr w:type="spellEnd"/>
      <w:r>
        <w:t xml:space="preserve">, Jensen and </w:t>
      </w:r>
      <w:proofErr w:type="spellStart"/>
      <w:r>
        <w:t>Wustenberg</w:t>
      </w:r>
      <w:proofErr w:type="spellEnd"/>
      <w:r>
        <w:t xml:space="preserve">. (Despite wishes of contested election) </w:t>
      </w:r>
    </w:p>
    <w:p w14:paraId="464E85CE" w14:textId="6054C231" w:rsidR="00125CAE" w:rsidRDefault="00125CAE" w:rsidP="005479BD">
      <w:pPr>
        <w:numPr>
          <w:ilvl w:val="1"/>
          <w:numId w:val="7"/>
        </w:numPr>
      </w:pPr>
      <w:r>
        <w:t>Ex-chairman Nielsen’s speech of resignation was touching.</w:t>
      </w:r>
    </w:p>
    <w:p w14:paraId="3A730519" w14:textId="77777777" w:rsidR="000901F6" w:rsidRDefault="000901F6" w:rsidP="000901F6">
      <w:pPr>
        <w:ind w:left="1440"/>
      </w:pPr>
    </w:p>
    <w:p w14:paraId="7FD50236" w14:textId="699771F0" w:rsidR="005479BD" w:rsidRPr="00E0082F" w:rsidRDefault="005479BD" w:rsidP="005479BD">
      <w:pPr>
        <w:numPr>
          <w:ilvl w:val="0"/>
          <w:numId w:val="8"/>
        </w:numPr>
      </w:pPr>
      <w:proofErr w:type="spellStart"/>
      <w:r w:rsidRPr="00E0082F">
        <w:t>Valg</w:t>
      </w:r>
      <w:proofErr w:type="spellEnd"/>
      <w:r w:rsidRPr="00E0082F">
        <w:t xml:space="preserve"> </w:t>
      </w:r>
      <w:proofErr w:type="spellStart"/>
      <w:proofErr w:type="gramStart"/>
      <w:r w:rsidRPr="00E0082F">
        <w:t>af</w:t>
      </w:r>
      <w:proofErr w:type="spellEnd"/>
      <w:proofErr w:type="gramEnd"/>
      <w:r w:rsidRPr="00E0082F">
        <w:t xml:space="preserve"> </w:t>
      </w:r>
      <w:proofErr w:type="spellStart"/>
      <w:r w:rsidRPr="00E0082F">
        <w:t>revisor</w:t>
      </w:r>
      <w:proofErr w:type="spellEnd"/>
      <w:r w:rsidR="000901F6">
        <w:t xml:space="preserve"> (Election of accountant)</w:t>
      </w:r>
      <w:r w:rsidRPr="00E0082F">
        <w:t>.</w:t>
      </w:r>
    </w:p>
    <w:p w14:paraId="29C2D6C4" w14:textId="5DC2D74E" w:rsidR="005479BD" w:rsidRPr="00E0082F" w:rsidRDefault="005479BD" w:rsidP="005479BD">
      <w:pPr>
        <w:numPr>
          <w:ilvl w:val="1"/>
          <w:numId w:val="8"/>
        </w:numPr>
      </w:pPr>
      <w:proofErr w:type="spellStart"/>
      <w:r w:rsidRPr="00E0082F">
        <w:t>Lokation</w:t>
      </w:r>
      <w:proofErr w:type="spellEnd"/>
      <w:r w:rsidRPr="00E0082F">
        <w:t xml:space="preserve">: </w:t>
      </w:r>
      <w:r w:rsidR="00125CAE">
        <w:t>McDonalds</w:t>
      </w:r>
    </w:p>
    <w:p w14:paraId="16CAA5B4" w14:textId="78625B70" w:rsidR="00125CAE" w:rsidRDefault="00125CAE" w:rsidP="00125CAE">
      <w:pPr>
        <w:numPr>
          <w:ilvl w:val="1"/>
          <w:numId w:val="8"/>
        </w:numPr>
      </w:pPr>
      <w:r>
        <w:t xml:space="preserve">Former board member </w:t>
      </w:r>
      <w:proofErr w:type="spellStart"/>
      <w:r>
        <w:t>Stisen</w:t>
      </w:r>
      <w:proofErr w:type="spellEnd"/>
      <w:r>
        <w:t xml:space="preserve"> withdraws from the board and re-enters his prior position as accountant.</w:t>
      </w:r>
    </w:p>
    <w:p w14:paraId="7743A01C" w14:textId="77777777" w:rsidR="00125CAE" w:rsidRDefault="00125CAE" w:rsidP="00125CAE"/>
    <w:p w14:paraId="705ACEE5" w14:textId="753BE185" w:rsidR="00125CAE" w:rsidRDefault="00125CAE" w:rsidP="00125CAE">
      <w:r>
        <w:t xml:space="preserve">Observation: Is </w:t>
      </w:r>
      <w:proofErr w:type="spellStart"/>
      <w:r>
        <w:t>Sonne</w:t>
      </w:r>
      <w:proofErr w:type="spellEnd"/>
      <w:r>
        <w:t xml:space="preserve"> drunk without admitting it? I mean</w:t>
      </w:r>
      <w:proofErr w:type="gramStart"/>
      <w:r>
        <w:t>,</w:t>
      </w:r>
      <w:proofErr w:type="gramEnd"/>
      <w:r>
        <w:t xml:space="preserve"> I rarely see a coke last</w:t>
      </w:r>
      <w:r w:rsidR="00027475">
        <w:t>ing</w:t>
      </w:r>
      <w:r>
        <w:t xml:space="preserve"> that long.</w:t>
      </w:r>
    </w:p>
    <w:p w14:paraId="66C02718" w14:textId="77777777" w:rsidR="00125CAE" w:rsidRDefault="00125CAE" w:rsidP="00125CAE"/>
    <w:p w14:paraId="088B816A" w14:textId="3421EE5D" w:rsidR="005479BD" w:rsidRPr="00E0082F" w:rsidRDefault="005479BD" w:rsidP="005479BD">
      <w:pPr>
        <w:numPr>
          <w:ilvl w:val="0"/>
          <w:numId w:val="9"/>
        </w:numPr>
      </w:pPr>
      <w:proofErr w:type="spellStart"/>
      <w:r w:rsidRPr="00E0082F">
        <w:t>Eventuelt</w:t>
      </w:r>
      <w:proofErr w:type="spellEnd"/>
      <w:r w:rsidR="000901F6">
        <w:t xml:space="preserve"> (AOB – any other businesses)</w:t>
      </w:r>
    </w:p>
    <w:p w14:paraId="6AF07BF9" w14:textId="4F734EE4" w:rsidR="005479BD" w:rsidRDefault="00125CAE" w:rsidP="005479BD">
      <w:pPr>
        <w:numPr>
          <w:ilvl w:val="1"/>
          <w:numId w:val="9"/>
        </w:numPr>
      </w:pPr>
      <w:proofErr w:type="spellStart"/>
      <w:r>
        <w:t>Lokation</w:t>
      </w:r>
      <w:proofErr w:type="spellEnd"/>
      <w:r>
        <w:t xml:space="preserve">: </w:t>
      </w:r>
      <w:proofErr w:type="spellStart"/>
      <w:r>
        <w:t>Bierfass</w:t>
      </w:r>
      <w:proofErr w:type="spellEnd"/>
    </w:p>
    <w:p w14:paraId="26D0EFB4" w14:textId="1AFE1490" w:rsidR="005479BD" w:rsidRDefault="00125CAE" w:rsidP="005479BD">
      <w:pPr>
        <w:numPr>
          <w:ilvl w:val="1"/>
          <w:numId w:val="9"/>
        </w:numPr>
      </w:pPr>
      <w:proofErr w:type="spellStart"/>
      <w:r>
        <w:t>Faktura</w:t>
      </w:r>
      <w:proofErr w:type="spellEnd"/>
      <w:r>
        <w:t xml:space="preserve"> bingo</w:t>
      </w:r>
    </w:p>
    <w:p w14:paraId="2A83BD33" w14:textId="408A091F" w:rsidR="00125CAE" w:rsidRDefault="00125CAE" w:rsidP="005479BD">
      <w:pPr>
        <w:numPr>
          <w:ilvl w:val="1"/>
          <w:numId w:val="9"/>
        </w:numPr>
      </w:pPr>
      <w:proofErr w:type="spellStart"/>
      <w:r>
        <w:t>Wustenberg</w:t>
      </w:r>
      <w:proofErr w:type="spellEnd"/>
      <w:r>
        <w:t>: More gambling.</w:t>
      </w:r>
    </w:p>
    <w:p w14:paraId="20679349" w14:textId="56B61AD2" w:rsidR="00125CAE" w:rsidRDefault="00125CAE" w:rsidP="005479BD">
      <w:pPr>
        <w:numPr>
          <w:ilvl w:val="1"/>
          <w:numId w:val="9"/>
        </w:numPr>
      </w:pPr>
      <w:r>
        <w:t>Ex-chairman: Gambling junta seems as a good idea</w:t>
      </w:r>
    </w:p>
    <w:p w14:paraId="0A8CCD8C" w14:textId="7D1ED9A7" w:rsidR="00125CAE" w:rsidRDefault="00125CAE" w:rsidP="005479BD">
      <w:pPr>
        <w:numPr>
          <w:ilvl w:val="1"/>
          <w:numId w:val="9"/>
        </w:numPr>
      </w:pPr>
      <w:r>
        <w:t>Accountant: Illegal and so on</w:t>
      </w:r>
    </w:p>
    <w:p w14:paraId="232FD583" w14:textId="2A177382" w:rsidR="00125CAE" w:rsidRDefault="00125CAE" w:rsidP="005479BD">
      <w:pPr>
        <w:numPr>
          <w:ilvl w:val="1"/>
          <w:numId w:val="9"/>
        </w:numPr>
      </w:pPr>
      <w:proofErr w:type="spellStart"/>
      <w:r>
        <w:t>Sonne</w:t>
      </w:r>
      <w:proofErr w:type="spellEnd"/>
      <w:r>
        <w:t xml:space="preserve">: </w:t>
      </w:r>
      <w:proofErr w:type="spellStart"/>
      <w:r>
        <w:t>Genltemen’s</w:t>
      </w:r>
      <w:proofErr w:type="spellEnd"/>
      <w:r>
        <w:t xml:space="preserve"> gambling</w:t>
      </w:r>
    </w:p>
    <w:p w14:paraId="3EFDCFBE" w14:textId="67A0792E" w:rsidR="00125CAE" w:rsidRDefault="00125CAE" w:rsidP="005479BD">
      <w:pPr>
        <w:numPr>
          <w:ilvl w:val="1"/>
          <w:numId w:val="9"/>
        </w:numPr>
      </w:pPr>
      <w:r>
        <w:t>The last three pages of the handwritten notes holds some interesting points, however, they do not really make sense, and thus, they have been left out of this account.</w:t>
      </w:r>
    </w:p>
    <w:p w14:paraId="388883C3" w14:textId="77777777" w:rsidR="00E0082F" w:rsidRPr="00E0082F" w:rsidRDefault="00E0082F" w:rsidP="00E0082F">
      <w:pPr>
        <w:ind w:left="1440"/>
      </w:pPr>
    </w:p>
    <w:sectPr w:rsidR="00E0082F" w:rsidRPr="00E0082F" w:rsidSect="007E548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0000002">
      <w:start w:val="1"/>
      <w:numFmt w:val="lowerLetter"/>
      <w:lvlText w:val="%2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decimal"/>
      <w:lvlText w:val="%1"/>
      <w:lvlJc w:val="left"/>
      <w:pPr>
        <w:ind w:left="720" w:hanging="360"/>
      </w:pPr>
    </w:lvl>
    <w:lvl w:ilvl="1" w:tplc="00000066">
      <w:start w:val="1"/>
      <w:numFmt w:val="lowerLetter"/>
      <w:lvlText w:val="%2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3"/>
      <w:numFmt w:val="decimal"/>
      <w:lvlText w:val="%1"/>
      <w:lvlJc w:val="left"/>
      <w:pPr>
        <w:ind w:left="720" w:hanging="360"/>
      </w:pPr>
    </w:lvl>
    <w:lvl w:ilvl="1" w:tplc="000000CA">
      <w:start w:val="1"/>
      <w:numFmt w:val="lowerLetter"/>
      <w:lvlText w:val="%2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4"/>
      <w:numFmt w:val="decimal"/>
      <w:lvlText w:val="%1"/>
      <w:lvlJc w:val="left"/>
      <w:pPr>
        <w:ind w:left="720" w:hanging="360"/>
      </w:pPr>
    </w:lvl>
    <w:lvl w:ilvl="1" w:tplc="0000012E">
      <w:start w:val="1"/>
      <w:numFmt w:val="lowerLetter"/>
      <w:lvlText w:val="%2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5"/>
      <w:numFmt w:val="decimal"/>
      <w:lvlText w:val="%1"/>
      <w:lvlJc w:val="left"/>
      <w:pPr>
        <w:ind w:left="720" w:hanging="360"/>
      </w:pPr>
    </w:lvl>
    <w:lvl w:ilvl="1" w:tplc="00000192">
      <w:start w:val="1"/>
      <w:numFmt w:val="lowerLetter"/>
      <w:lvlText w:val="%2"/>
      <w:lvlJc w:val="left"/>
      <w:pPr>
        <w:ind w:left="1440" w:hanging="360"/>
      </w:pPr>
    </w:lvl>
    <w:lvl w:ilvl="2" w:tplc="00000193">
      <w:start w:val="1"/>
      <w:numFmt w:val="lowerRoman"/>
      <w:lvlText w:val="%3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6"/>
      <w:numFmt w:val="decimal"/>
      <w:lvlText w:val="%1"/>
      <w:lvlJc w:val="left"/>
      <w:pPr>
        <w:ind w:left="720" w:hanging="360"/>
      </w:pPr>
    </w:lvl>
    <w:lvl w:ilvl="1" w:tplc="000001F6">
      <w:start w:val="1"/>
      <w:numFmt w:val="lowerLetter"/>
      <w:lvlText w:val="%2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7"/>
      <w:numFmt w:val="decimal"/>
      <w:lvlText w:val="%1"/>
      <w:lvlJc w:val="left"/>
      <w:pPr>
        <w:ind w:left="720" w:hanging="360"/>
      </w:pPr>
    </w:lvl>
    <w:lvl w:ilvl="1" w:tplc="0000025A">
      <w:start w:val="1"/>
      <w:numFmt w:val="lowerLetter"/>
      <w:lvlText w:val="%2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8"/>
      <w:numFmt w:val="decimal"/>
      <w:lvlText w:val="%1"/>
      <w:lvlJc w:val="left"/>
      <w:pPr>
        <w:ind w:left="720" w:hanging="360"/>
      </w:pPr>
    </w:lvl>
    <w:lvl w:ilvl="1" w:tplc="000002BE">
      <w:start w:val="1"/>
      <w:numFmt w:val="lowerLetter"/>
      <w:lvlText w:val="%2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9"/>
      <w:numFmt w:val="decimal"/>
      <w:lvlText w:val="%1"/>
      <w:lvlJc w:val="left"/>
      <w:pPr>
        <w:ind w:left="720" w:hanging="360"/>
      </w:pPr>
    </w:lvl>
    <w:lvl w:ilvl="1" w:tplc="00000322">
      <w:start w:val="1"/>
      <w:numFmt w:val="lowerLetter"/>
      <w:lvlText w:val="%2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1A8E7293"/>
    <w:multiLevelType w:val="hybridMultilevel"/>
    <w:tmpl w:val="6178CA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4AC7130"/>
    <w:multiLevelType w:val="hybridMultilevel"/>
    <w:tmpl w:val="3D3C89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82F"/>
    <w:rsid w:val="00027475"/>
    <w:rsid w:val="00086687"/>
    <w:rsid w:val="000901F6"/>
    <w:rsid w:val="00125CAE"/>
    <w:rsid w:val="00134FEC"/>
    <w:rsid w:val="00196EFF"/>
    <w:rsid w:val="001A334A"/>
    <w:rsid w:val="00397647"/>
    <w:rsid w:val="004A6F98"/>
    <w:rsid w:val="00500738"/>
    <w:rsid w:val="005479BD"/>
    <w:rsid w:val="00557E95"/>
    <w:rsid w:val="00695B24"/>
    <w:rsid w:val="007D770E"/>
    <w:rsid w:val="007E5480"/>
    <w:rsid w:val="00961774"/>
    <w:rsid w:val="009A69E0"/>
    <w:rsid w:val="00AB1BF8"/>
    <w:rsid w:val="00AE19D3"/>
    <w:rsid w:val="00AF29FE"/>
    <w:rsid w:val="00C5708F"/>
    <w:rsid w:val="00E0082F"/>
    <w:rsid w:val="00E2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2575A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9BD"/>
  </w:style>
  <w:style w:type="paragraph" w:styleId="Heading1">
    <w:name w:val="heading 1"/>
    <w:basedOn w:val="Normal"/>
    <w:next w:val="Normal"/>
    <w:link w:val="Heading1Char"/>
    <w:uiPriority w:val="9"/>
    <w:qFormat/>
    <w:rsid w:val="00E008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8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08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0082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8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9BD"/>
  </w:style>
  <w:style w:type="paragraph" w:styleId="Heading1">
    <w:name w:val="heading 1"/>
    <w:basedOn w:val="Normal"/>
    <w:next w:val="Normal"/>
    <w:link w:val="Heading1Char"/>
    <w:uiPriority w:val="9"/>
    <w:qFormat/>
    <w:rsid w:val="00E008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8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08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0082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8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818</Words>
  <Characters>4667</Characters>
  <Application>Microsoft Macintosh Word</Application>
  <DocSecurity>0</DocSecurity>
  <Lines>38</Lines>
  <Paragraphs>10</Paragraphs>
  <ScaleCrop>false</ScaleCrop>
  <Company/>
  <LinksUpToDate>false</LinksUpToDate>
  <CharactersWithSpaces>5475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Møller Jensen</dc:creator>
  <cp:keywords/>
  <dc:description/>
  <cp:lastModifiedBy>Mads Møller Jensen</cp:lastModifiedBy>
  <cp:revision>15</cp:revision>
  <dcterms:created xsi:type="dcterms:W3CDTF">2015-03-19T10:02:00Z</dcterms:created>
  <dcterms:modified xsi:type="dcterms:W3CDTF">2015-03-20T08:05:00Z</dcterms:modified>
</cp:coreProperties>
</file>